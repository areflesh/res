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0E471" w14:textId="77777777" w:rsidR="00157DD8" w:rsidRDefault="00157DD8" w:rsidP="00157D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824D05" wp14:editId="5AD17DAD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5CD36" id="Rectangle 2" o:spid="_x0000_s1026" style="position:absolute;margin-left:1in;margin-top:54.75pt;width:168pt;height:53.2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" stroked="f">
                <v:fill r:id="rId6" o:title="" recolor="t" type="tile"/>
                <v:stroke joinstyle="round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CF2CEA" wp14:editId="73FAE964">
                <wp:simplePos x="0" y="0"/>
                <wp:positionH relativeFrom="page">
                  <wp:posOffset>914400</wp:posOffset>
                </wp:positionH>
                <wp:positionV relativeFrom="page">
                  <wp:posOffset>800100</wp:posOffset>
                </wp:positionV>
                <wp:extent cx="5959475" cy="142875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14287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5B18D" id="Rectangle 1" o:spid="_x0000_s1026" style="position:absolute;margin-left:1in;margin-top:63pt;width:469.25pt;height:11.25pt;z-index:-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" fillcolor="#339" stroked="f">
                <v:stroke joinstyle="round"/>
                <w10:wrap anchorx="page" anchory="page"/>
              </v:rect>
            </w:pict>
          </mc:Fallback>
        </mc:AlternateContent>
      </w:r>
    </w:p>
    <w:p w14:paraId="4D38BD69" w14:textId="77777777" w:rsidR="00157DD8" w:rsidRDefault="00157DD8" w:rsidP="00157DD8"/>
    <w:p w14:paraId="14C73073" w14:textId="77777777" w:rsidR="00157DD8" w:rsidRDefault="00157DD8" w:rsidP="00157DD8">
      <w:pPr>
        <w:tabs>
          <w:tab w:val="right" w:pos="9360"/>
        </w:tabs>
        <w:rPr>
          <w:rStyle w:val="CharChar"/>
        </w:rPr>
      </w:pPr>
      <w:r>
        <w:rPr>
          <w:rStyle w:val="CharChar"/>
        </w:rPr>
        <w:t>Joseph John Greer</w:t>
      </w:r>
    </w:p>
    <w:p w14:paraId="389A744F" w14:textId="77777777" w:rsidR="00157DD8" w:rsidRDefault="00157DD8" w:rsidP="00157DD8">
      <w:pPr>
        <w:tabs>
          <w:tab w:val="right" w:pos="9360"/>
        </w:tabs>
        <w:ind w:left="6285"/>
        <w:rPr>
          <w:rStyle w:val="ContactInfoChar"/>
        </w:rPr>
      </w:pPr>
      <w:r>
        <w:rPr>
          <w:rStyle w:val="ContactInfoChar"/>
          <w:b/>
          <w:bCs/>
          <w:sz w:val="26"/>
          <w:szCs w:val="26"/>
        </w:rPr>
        <w:t>PHONE:</w:t>
      </w:r>
      <w:r>
        <w:rPr>
          <w:rStyle w:val="ContactInfoChar"/>
        </w:rPr>
        <w:t xml:space="preserve"> </w:t>
      </w:r>
      <w:r>
        <w:rPr>
          <w:rStyle w:val="ContactInfoChar"/>
          <w:i w:val="0"/>
        </w:rPr>
        <w:t>(cell)</w:t>
      </w:r>
      <w:r>
        <w:rPr>
          <w:rStyle w:val="ContactInfoChar"/>
        </w:rPr>
        <w:t>559-309-0939</w:t>
      </w:r>
    </w:p>
    <w:p w14:paraId="186CCDF3" w14:textId="77777777" w:rsidR="00157DD8" w:rsidRDefault="00157DD8" w:rsidP="00157DD8">
      <w:pPr>
        <w:tabs>
          <w:tab w:val="right" w:pos="9360"/>
        </w:tabs>
        <w:rPr>
          <w:rStyle w:val="ContactInfoChar"/>
        </w:rPr>
      </w:pPr>
      <w:r>
        <w:rPr>
          <w:rStyle w:val="ContactInfoChar"/>
        </w:rPr>
        <w:tab/>
      </w:r>
      <w:r>
        <w:rPr>
          <w:rStyle w:val="ContactInfoChar"/>
          <w:b/>
          <w:bCs/>
          <w:sz w:val="26"/>
          <w:szCs w:val="26"/>
        </w:rPr>
        <w:t xml:space="preserve">EMAIL: </w:t>
      </w:r>
      <w:r>
        <w:rPr>
          <w:rStyle w:val="ContactInfoChar"/>
          <w:b/>
          <w:bCs/>
          <w:i w:val="0"/>
          <w:sz w:val="26"/>
          <w:szCs w:val="26"/>
        </w:rPr>
        <w:t xml:space="preserve"> </w:t>
      </w:r>
      <w:r>
        <w:rPr>
          <w:rStyle w:val="ContactInfoChar"/>
          <w:rFonts w:cs="Arial"/>
        </w:rPr>
        <w:t>joekingsj@gmail.com</w:t>
      </w:r>
      <w:r>
        <w:rPr>
          <w:rStyle w:val="ContactInfoChar"/>
        </w:rPr>
        <w:tab/>
      </w:r>
      <w:r>
        <w:rPr>
          <w:rStyle w:val="ContactInfoChar"/>
        </w:rPr>
        <w:tab/>
      </w:r>
      <w:r>
        <w:rPr>
          <w:rStyle w:val="ContactInfoChar"/>
        </w:rPr>
        <w:tab/>
      </w:r>
      <w:r>
        <w:rPr>
          <w:rStyle w:val="ContactInfoChar"/>
        </w:rPr>
        <w:tab/>
      </w:r>
    </w:p>
    <w:p w14:paraId="21258F30" w14:textId="77777777" w:rsidR="00157DD8" w:rsidRDefault="00157DD8" w:rsidP="00157DD8">
      <w:pPr>
        <w:pStyle w:val="ContactInfo"/>
        <w:tabs>
          <w:tab w:val="right" w:pos="9360"/>
        </w:tabs>
      </w:pPr>
      <w:r>
        <w:t xml:space="preserve">3248 </w:t>
      </w:r>
      <w:proofErr w:type="spellStart"/>
      <w:r>
        <w:t>Kenhill</w:t>
      </w:r>
      <w:proofErr w:type="spellEnd"/>
      <w:r>
        <w:t xml:space="preserve"> Dr. San Jose, CA. 95111</w:t>
      </w: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157DD8" w14:paraId="59DBA073" w14:textId="77777777" w:rsidTr="00FC4B43">
        <w:tc>
          <w:tcPr>
            <w:tcW w:w="9576" w:type="dxa"/>
            <w:gridSpan w:val="2"/>
          </w:tcPr>
          <w:p w14:paraId="38F2E8D9" w14:textId="77777777" w:rsidR="00157DD8" w:rsidRDefault="00157DD8" w:rsidP="00FC4B43">
            <w:pPr>
              <w:pStyle w:val="Heading1"/>
              <w:snapToGrid w:val="0"/>
            </w:pPr>
            <w:r>
              <w:t>Professional Profile</w:t>
            </w:r>
          </w:p>
        </w:tc>
      </w:tr>
      <w:tr w:rsidR="00157DD8" w14:paraId="2B47522C" w14:textId="77777777" w:rsidTr="00FC4B43">
        <w:trPr>
          <w:trHeight w:val="1763"/>
        </w:trPr>
        <w:tc>
          <w:tcPr>
            <w:tcW w:w="4788" w:type="dxa"/>
          </w:tcPr>
          <w:p w14:paraId="59A750E4" w14:textId="77777777" w:rsidR="00157DD8" w:rsidRDefault="00157DD8" w:rsidP="00FC4B43">
            <w:pPr>
              <w:numPr>
                <w:ilvl w:val="0"/>
                <w:numId w:val="11"/>
              </w:numPr>
              <w:tabs>
                <w:tab w:val="right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Have many years of experience as both a QA Lead and Dev QA Tech</w:t>
            </w:r>
          </w:p>
          <w:p w14:paraId="02D71100" w14:textId="77777777" w:rsidR="00157DD8" w:rsidRDefault="00157DD8" w:rsidP="00FC4B43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Excellent writing skills</w:t>
            </w:r>
          </w:p>
          <w:p w14:paraId="0FB3DC22" w14:textId="77777777" w:rsidR="00157DD8" w:rsidRDefault="00157DD8" w:rsidP="00FC4B43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Proficient with computers (Windows and MAC)</w:t>
            </w:r>
          </w:p>
          <w:p w14:paraId="0210C180" w14:textId="77777777" w:rsidR="00157DD8" w:rsidRDefault="00157DD8" w:rsidP="00FC4B43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Proficient with </w:t>
            </w:r>
            <w:r w:rsidRPr="00955B95">
              <w:rPr>
                <w:rFonts w:ascii="Arial" w:hAnsi="Arial" w:cs="Arial"/>
                <w:b/>
                <w:sz w:val="22"/>
                <w:szCs w:val="22"/>
              </w:rPr>
              <w:t>Dev Track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55B95">
              <w:rPr>
                <w:rFonts w:ascii="Arial" w:hAnsi="Arial" w:cs="Arial"/>
                <w:b/>
                <w:sz w:val="22"/>
                <w:szCs w:val="22"/>
              </w:rPr>
              <w:t>Jira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55B95">
              <w:rPr>
                <w:rFonts w:ascii="Arial" w:hAnsi="Arial" w:cs="Arial"/>
                <w:b/>
                <w:sz w:val="22"/>
                <w:szCs w:val="22"/>
              </w:rPr>
              <w:t>Confluence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55B95">
              <w:rPr>
                <w:rFonts w:ascii="Arial" w:hAnsi="Arial" w:cs="Arial"/>
                <w:b/>
                <w:sz w:val="22"/>
                <w:szCs w:val="22"/>
              </w:rPr>
              <w:t>Test Track Pro</w:t>
            </w:r>
            <w:r>
              <w:rPr>
                <w:rFonts w:ascii="Arial" w:hAnsi="Arial" w:cs="Arial"/>
                <w:sz w:val="22"/>
                <w:szCs w:val="22"/>
              </w:rPr>
              <w:t xml:space="preserve"> as well as </w:t>
            </w:r>
            <w:r w:rsidRPr="00955B95">
              <w:rPr>
                <w:rFonts w:ascii="Arial" w:hAnsi="Arial" w:cs="Arial"/>
                <w:b/>
                <w:sz w:val="22"/>
                <w:szCs w:val="22"/>
              </w:rPr>
              <w:t>Bugzilla</w:t>
            </w:r>
          </w:p>
          <w:p w14:paraId="57DBF802" w14:textId="77777777" w:rsidR="00157DD8" w:rsidRDefault="00157DD8" w:rsidP="00FC4B43">
            <w:pPr>
              <w:numPr>
                <w:ilvl w:val="0"/>
                <w:numId w:val="2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Punctual and reliable</w:t>
            </w:r>
          </w:p>
          <w:p w14:paraId="2CC63A86" w14:textId="77777777" w:rsidR="00157DD8" w:rsidRDefault="00157DD8" w:rsidP="00FC4B43">
            <w:pPr>
              <w:numPr>
                <w:ilvl w:val="0"/>
                <w:numId w:val="8"/>
              </w:numPr>
              <w:tabs>
                <w:tab w:val="right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Willing to work flexible hours as well as all available overtime</w:t>
            </w:r>
          </w:p>
          <w:p w14:paraId="4BBFF055" w14:textId="77777777" w:rsidR="00157DD8" w:rsidRPr="009B4E9D" w:rsidRDefault="00157DD8" w:rsidP="00FC4B43">
            <w:pPr>
              <w:numPr>
                <w:ilvl w:val="0"/>
                <w:numId w:val="8"/>
              </w:numPr>
              <w:tabs>
                <w:tab w:val="right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Have progress management experience and have tracked multiple titles from Prototype Phase to Post Production</w:t>
            </w:r>
          </w:p>
        </w:tc>
        <w:tc>
          <w:tcPr>
            <w:tcW w:w="4788" w:type="dxa"/>
          </w:tcPr>
          <w:p w14:paraId="1D73DBED" w14:textId="77777777" w:rsidR="00157DD8" w:rsidRDefault="00157DD8" w:rsidP="00FC4B43">
            <w:pPr>
              <w:tabs>
                <w:tab w:val="right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14:paraId="00C8CDEC" w14:textId="77777777" w:rsidR="00157DD8" w:rsidRDefault="00157DD8" w:rsidP="00FC4B43">
            <w:pPr>
              <w:numPr>
                <w:ilvl w:val="0"/>
                <w:numId w:val="8"/>
              </w:numPr>
              <w:tabs>
                <w:tab w:val="right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Thrive in QA work environment</w:t>
            </w:r>
          </w:p>
          <w:p w14:paraId="32907A67" w14:textId="77777777" w:rsidR="00157DD8" w:rsidRDefault="00157DD8" w:rsidP="00FC4B43">
            <w:pPr>
              <w:numPr>
                <w:ilvl w:val="0"/>
                <w:numId w:val="8"/>
              </w:numPr>
              <w:tabs>
                <w:tab w:val="right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 type 60 WPM</w:t>
            </w:r>
          </w:p>
          <w:p w14:paraId="6BB48693" w14:textId="77777777" w:rsidR="00157DD8" w:rsidRDefault="00157DD8" w:rsidP="00FC4B43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Have experience with file management programs such as </w:t>
            </w:r>
            <w:r w:rsidRPr="00955B95">
              <w:rPr>
                <w:rFonts w:ascii="Arial" w:hAnsi="Arial" w:cs="Arial"/>
                <w:b/>
                <w:sz w:val="22"/>
                <w:szCs w:val="22"/>
              </w:rPr>
              <w:t>Build Forge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55B95">
              <w:rPr>
                <w:rFonts w:ascii="Arial" w:hAnsi="Arial" w:cs="Arial"/>
                <w:b/>
                <w:sz w:val="22"/>
                <w:szCs w:val="22"/>
              </w:rPr>
              <w:t>Jenkins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55B95">
              <w:rPr>
                <w:rFonts w:ascii="Arial" w:hAnsi="Arial" w:cs="Arial"/>
                <w:b/>
                <w:sz w:val="22"/>
                <w:szCs w:val="22"/>
              </w:rPr>
              <w:t>Aspera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955B95">
              <w:rPr>
                <w:rFonts w:ascii="Arial" w:hAnsi="Arial" w:cs="Arial"/>
                <w:b/>
                <w:sz w:val="22"/>
                <w:szCs w:val="22"/>
              </w:rPr>
              <w:t>FileZilla</w:t>
            </w:r>
          </w:p>
          <w:p w14:paraId="079BB3D9" w14:textId="77777777" w:rsidR="00157DD8" w:rsidRDefault="00157DD8" w:rsidP="00FC4B43">
            <w:pPr>
              <w:numPr>
                <w:ilvl w:val="0"/>
                <w:numId w:val="8"/>
              </w:numPr>
              <w:tabs>
                <w:tab w:val="right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Created and monitored the progress of detailed test plans based off design documents</w:t>
            </w:r>
          </w:p>
          <w:p w14:paraId="7B4F400E" w14:textId="77777777" w:rsidR="00157DD8" w:rsidRDefault="00157DD8" w:rsidP="00FC4B43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Technically oriented</w:t>
            </w:r>
          </w:p>
          <w:p w14:paraId="2A594A14" w14:textId="77777777" w:rsidR="00157DD8" w:rsidRDefault="00157DD8" w:rsidP="00FC4B43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Self motivated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stay on task</w:t>
            </w:r>
          </w:p>
          <w:p w14:paraId="3E7BB7CF" w14:textId="77777777" w:rsidR="00157DD8" w:rsidRDefault="00157DD8" w:rsidP="00FC4B43">
            <w:pPr>
              <w:numPr>
                <w:ilvl w:val="0"/>
                <w:numId w:val="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Excellent team player</w:t>
            </w:r>
          </w:p>
        </w:tc>
      </w:tr>
      <w:tr w:rsidR="00157DD8" w14:paraId="22E83235" w14:textId="77777777" w:rsidTr="00FC4B43">
        <w:tc>
          <w:tcPr>
            <w:tcW w:w="9576" w:type="dxa"/>
            <w:gridSpan w:val="2"/>
          </w:tcPr>
          <w:p w14:paraId="6A2830E2" w14:textId="77777777" w:rsidR="00157DD8" w:rsidRDefault="00157DD8" w:rsidP="00FC4B43">
            <w:pPr>
              <w:pStyle w:val="Heading1"/>
              <w:snapToGrid w:val="0"/>
            </w:pPr>
            <w:r>
              <w:t>Professional Experience</w:t>
            </w:r>
          </w:p>
        </w:tc>
      </w:tr>
      <w:tr w:rsidR="00157DD8" w14:paraId="2F8C149A" w14:textId="77777777" w:rsidTr="00FC4B43">
        <w:tc>
          <w:tcPr>
            <w:tcW w:w="9576" w:type="dxa"/>
            <w:gridSpan w:val="2"/>
          </w:tcPr>
          <w:p w14:paraId="40DAE881" w14:textId="77777777" w:rsidR="00157DD8" w:rsidRDefault="00157DD8" w:rsidP="00FC4B43">
            <w:pPr>
              <w:pStyle w:val="BodyText1"/>
              <w:snapToGrid w:val="0"/>
            </w:pPr>
            <w:r>
              <w:t>Electronic Arts, Redwood City, CA.</w:t>
            </w:r>
          </w:p>
          <w:p w14:paraId="2916811E" w14:textId="77777777" w:rsidR="00157DD8" w:rsidRDefault="00157DD8" w:rsidP="00FC4B43">
            <w:pPr>
              <w:pStyle w:val="BodyText2"/>
              <w:rPr>
                <w:b/>
                <w:i/>
              </w:rPr>
            </w:pPr>
            <w:r>
              <w:rPr>
                <w:b/>
                <w:i/>
              </w:rPr>
              <w:t>07/13-current</w:t>
            </w:r>
          </w:p>
          <w:p w14:paraId="5F643716" w14:textId="77777777" w:rsidR="00157DD8" w:rsidRDefault="00157DD8" w:rsidP="00FC4B43">
            <w:pPr>
              <w:pStyle w:val="BodyText3"/>
            </w:pPr>
            <w:r>
              <w:t>Achievements:</w:t>
            </w:r>
          </w:p>
          <w:p w14:paraId="22A22302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Earned the role of LKG lead</w:t>
            </w:r>
          </w:p>
          <w:p w14:paraId="4125B94D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 trusted to ensure that various features were on track and ultimately implemented correctly</w:t>
            </w:r>
          </w:p>
          <w:p w14:paraId="5F4293F1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Worked on the Sims 4 from before base game shipped until present (26 packs later)</w:t>
            </w:r>
          </w:p>
          <w:p w14:paraId="18325DA5" w14:textId="77777777" w:rsidR="00157DD8" w:rsidRDefault="00157DD8" w:rsidP="00FC4B43">
            <w:pPr>
              <w:pStyle w:val="BodyText3"/>
            </w:pPr>
            <w:r>
              <w:t>Responsibilities as an LKG lead (QA Tech work title):</w:t>
            </w:r>
          </w:p>
          <w:p w14:paraId="5F3F354B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the effort in ensuring every critical aspect of the build is functioning according to strict guidelines</w:t>
            </w:r>
          </w:p>
          <w:p w14:paraId="16EC5A7C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the effort in ensuring every tool used by the dev team functions at a basic level</w:t>
            </w:r>
          </w:p>
          <w:p w14:paraId="04581188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 Jenkins and alert CM directly if there are any build issues</w:t>
            </w:r>
          </w:p>
          <w:p w14:paraId="41A530A6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Kick off and monitor various scripted automated tests</w:t>
            </w:r>
          </w:p>
          <w:p w14:paraId="79482A84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Have direct input regarding the approach QA takes when smoking builds</w:t>
            </w:r>
          </w:p>
          <w:p w14:paraId="6093FE77" w14:textId="77777777" w:rsidR="00157DD8" w:rsidRDefault="00157DD8" w:rsidP="00FC4B43">
            <w:pPr>
              <w:pStyle w:val="BodyText3"/>
            </w:pPr>
            <w:r>
              <w:t>Responsibilities as a feature owner (QA Tech work title):</w:t>
            </w:r>
          </w:p>
          <w:p w14:paraId="28960674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Owned various gameplay features where I attended both design and implementation review meetings with the feature’s designer, producer, artist and engineers</w:t>
            </w:r>
          </w:p>
          <w:p w14:paraId="1E826736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Wrote intricate TFC documents (test cases) based directly off design documents along with information gathered in design review meetings</w:t>
            </w:r>
          </w:p>
          <w:p w14:paraId="0BBE38A5" w14:textId="77777777" w:rsidR="00157DD8" w:rsidRPr="00955B95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Created and monitored charters in Jira with directed testing requests for core QA</w:t>
            </w:r>
          </w:p>
          <w:p w14:paraId="1B8FC3FF" w14:textId="77777777" w:rsidR="00157DD8" w:rsidRPr="005B1DED" w:rsidRDefault="00157DD8" w:rsidP="00FC4B43">
            <w:pPr>
              <w:tabs>
                <w:tab w:val="right" w:pos="8640"/>
              </w:tabs>
              <w:ind w:left="2160"/>
              <w:rPr>
                <w:rFonts w:ascii="Arial" w:hAnsi="Arial" w:cs="Arial"/>
                <w:sz w:val="22"/>
                <w:szCs w:val="22"/>
              </w:rPr>
            </w:pPr>
          </w:p>
          <w:p w14:paraId="755ECDFF" w14:textId="77777777" w:rsidR="00157DD8" w:rsidRDefault="00157DD8" w:rsidP="00FC4B43">
            <w:pPr>
              <w:pStyle w:val="BodyText1"/>
              <w:snapToGrid w:val="0"/>
            </w:pPr>
            <w:r>
              <w:br/>
              <w:t>Capcom, San Mateo, CA.</w:t>
            </w:r>
          </w:p>
          <w:p w14:paraId="5111B0F6" w14:textId="77777777" w:rsidR="00157DD8" w:rsidRDefault="00157DD8" w:rsidP="00FC4B43">
            <w:pPr>
              <w:pStyle w:val="BodyText2"/>
              <w:rPr>
                <w:b/>
                <w:i/>
              </w:rPr>
            </w:pPr>
            <w:r>
              <w:rPr>
                <w:b/>
                <w:i/>
              </w:rPr>
              <w:t>07/10-07/13</w:t>
            </w:r>
          </w:p>
          <w:p w14:paraId="2EBEBAFD" w14:textId="77777777" w:rsidR="00157DD8" w:rsidRDefault="00157DD8" w:rsidP="00FC4B43">
            <w:pPr>
              <w:pStyle w:val="BodyText3"/>
            </w:pPr>
            <w:r>
              <w:t>Achievements:</w:t>
            </w:r>
          </w:p>
          <w:p w14:paraId="66184BC8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Earned promotion from QA tech to Senior QA tech and was later moved to the Progress Management team.</w:t>
            </w:r>
          </w:p>
          <w:p w14:paraId="4D20299F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Worked on the following titles as a QA tech; DMC, Street Fighter 3: Third Strike: Online Edition, Strider, Moto GP, Duck Tales: Remastered, Dead Rising 2 and Remember Me</w:t>
            </w:r>
          </w:p>
          <w:p w14:paraId="65E99D2A" w14:textId="77777777" w:rsidR="00157DD8" w:rsidRDefault="00157DD8" w:rsidP="00FC4B43">
            <w:pPr>
              <w:pStyle w:val="BodyText3"/>
            </w:pPr>
            <w:r>
              <w:t>Responsibilities as a member of the Progress Management team</w:t>
            </w:r>
          </w:p>
          <w:p w14:paraId="4E3F3D62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9B4E9D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>
              <w:rPr>
                <w:rFonts w:ascii="Arial" w:hAnsi="Arial" w:cs="Arial"/>
                <w:sz w:val="22"/>
                <w:szCs w:val="22"/>
              </w:rPr>
              <w:t xml:space="preserve">and fill out </w:t>
            </w:r>
            <w:r w:rsidRPr="009B4E9D">
              <w:rPr>
                <w:rFonts w:ascii="Arial" w:hAnsi="Arial" w:cs="Arial"/>
                <w:sz w:val="22"/>
                <w:szCs w:val="22"/>
              </w:rPr>
              <w:t>miles</w:t>
            </w:r>
            <w:r>
              <w:rPr>
                <w:rFonts w:ascii="Arial" w:hAnsi="Arial" w:cs="Arial"/>
                <w:sz w:val="22"/>
                <w:szCs w:val="22"/>
              </w:rPr>
              <w:t>tone checklists using Excel.</w:t>
            </w:r>
          </w:p>
          <w:p w14:paraId="6B22AC5E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9B4E9D">
              <w:rPr>
                <w:rFonts w:ascii="Arial" w:hAnsi="Arial" w:cs="Arial"/>
                <w:sz w:val="22"/>
                <w:szCs w:val="22"/>
              </w:rPr>
              <w:t>Get ha</w:t>
            </w:r>
            <w:r>
              <w:rPr>
                <w:rFonts w:ascii="Arial" w:hAnsi="Arial" w:cs="Arial"/>
                <w:sz w:val="22"/>
                <w:szCs w:val="22"/>
              </w:rPr>
              <w:t xml:space="preserve">nds on </w:t>
            </w:r>
            <w:r w:rsidRPr="009B4E9D">
              <w:rPr>
                <w:rFonts w:ascii="Arial" w:hAnsi="Arial" w:cs="Arial"/>
                <w:sz w:val="22"/>
                <w:szCs w:val="22"/>
              </w:rPr>
              <w:t>and track the game’s progress</w:t>
            </w:r>
            <w:r>
              <w:rPr>
                <w:rFonts w:ascii="Arial" w:hAnsi="Arial" w:cs="Arial"/>
                <w:sz w:val="22"/>
                <w:szCs w:val="22"/>
              </w:rPr>
              <w:t xml:space="preserve"> throughout the various stages of development.</w:t>
            </w:r>
          </w:p>
          <w:p w14:paraId="2C3B9533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Delegate tasks among my team in the form of a daily assignment.</w:t>
            </w:r>
          </w:p>
          <w:p w14:paraId="04D79388" w14:textId="77777777" w:rsidR="00157DD8" w:rsidRDefault="00157DD8" w:rsidP="00FC4B43">
            <w:pPr>
              <w:pStyle w:val="BodyText3"/>
            </w:pPr>
            <w:r>
              <w:br/>
              <w:t>Responsibilities as a senior QA tech:</w:t>
            </w:r>
          </w:p>
          <w:p w14:paraId="5D437F41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Conduct detailed compliance smoke checks for the X360, Vita and PS3 Platforms when titles approach Beta.</w:t>
            </w:r>
          </w:p>
          <w:p w14:paraId="0175B8F5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test schedules.</w:t>
            </w:r>
          </w:p>
          <w:p w14:paraId="1C454867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intricate test plans.</w:t>
            </w:r>
          </w:p>
          <w:p w14:paraId="28F75024" w14:textId="77777777" w:rsidR="00157DD8" w:rsidRPr="009B4E9D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Find bugs on unfinished game titles and report my findings to the game’s Developers and Programmers.</w:t>
            </w:r>
          </w:p>
          <w:p w14:paraId="32CA4750" w14:textId="77777777" w:rsidR="00157DD8" w:rsidRDefault="00157DD8" w:rsidP="00FC4B43">
            <w:pPr>
              <w:pStyle w:val="BodyText3"/>
            </w:pPr>
            <w:r>
              <w:t>Responsibilities as a QA Tech:</w:t>
            </w:r>
          </w:p>
          <w:p w14:paraId="151E9C2C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Find bugs on unfinished game titles and report my findings to the game’s Developers and Programmers.</w:t>
            </w:r>
          </w:p>
          <w:p w14:paraId="525A067C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reviews for titles that are in their earliest stages and give my feedback to the game’s Developers and Programmers.</w:t>
            </w:r>
          </w:p>
          <w:p w14:paraId="62B7919B" w14:textId="77777777" w:rsidR="00157DD8" w:rsidRPr="005B1DED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9B4E9D">
              <w:rPr>
                <w:rFonts w:ascii="Arial" w:hAnsi="Arial" w:cs="Arial"/>
                <w:sz w:val="22"/>
                <w:szCs w:val="22"/>
              </w:rPr>
              <w:t>Complete intricate test plans.</w:t>
            </w:r>
          </w:p>
          <w:p w14:paraId="3759E5A3" w14:textId="77777777" w:rsidR="00157DD8" w:rsidRDefault="00157DD8" w:rsidP="00FC4B43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0ECB8180" w14:textId="77777777" w:rsidR="00157DD8" w:rsidRPr="005B1DED" w:rsidRDefault="00157DD8" w:rsidP="00FC4B43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t xml:space="preserve">      Crystal Dynamics, Redwood City, CA.</w:t>
            </w:r>
          </w:p>
          <w:p w14:paraId="3033B277" w14:textId="77777777" w:rsidR="00157DD8" w:rsidRDefault="00157DD8" w:rsidP="00FC4B43">
            <w:pPr>
              <w:pStyle w:val="BodyText2"/>
              <w:rPr>
                <w:b/>
                <w:i/>
              </w:rPr>
            </w:pPr>
            <w:r>
              <w:rPr>
                <w:b/>
                <w:i/>
              </w:rPr>
              <w:t>11/24/06-7/20/09</w:t>
            </w:r>
          </w:p>
          <w:p w14:paraId="4A524417" w14:textId="77777777" w:rsidR="00157DD8" w:rsidRDefault="00157DD8" w:rsidP="00FC4B43">
            <w:pPr>
              <w:pStyle w:val="BodyText3"/>
            </w:pPr>
            <w:r>
              <w:t>Achievements:</w:t>
            </w:r>
          </w:p>
          <w:p w14:paraId="510AFD6C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Earned promotion to QA Lead and lead Tomb Raider: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Underworld(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PC) from Alpha to Completion(including multiple PAL versions).</w:t>
            </w:r>
          </w:p>
          <w:p w14:paraId="2DA8F49F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Worked on the following titles as a QA tech; Tomb Raider: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Anniversary(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PS2/WII/PSP/PC), Tomb Raider: Underworld(XBOX 360/PS3/WII/PC) and Batman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Arkham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Asylum(XBOX 360).</w:t>
            </w:r>
          </w:p>
          <w:p w14:paraId="45BD502D" w14:textId="77777777" w:rsidR="00157DD8" w:rsidRDefault="00157DD8" w:rsidP="00FC4B43">
            <w:pPr>
              <w:pStyle w:val="BodyText3"/>
            </w:pPr>
            <w:r>
              <w:t>Responsibilities as a QA Lead:</w:t>
            </w:r>
          </w:p>
          <w:p w14:paraId="0AB9B514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Create both daily bug reports as well as detailed weekly bug reports via Test Track: Pro.</w:t>
            </w:r>
          </w:p>
          <w:p w14:paraId="116474DE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Download/Upload builds twice a week using Aspera.</w:t>
            </w:r>
          </w:p>
          <w:p w14:paraId="55E42FC1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Delegate tasks among my team in the form of a daily assignment.</w:t>
            </w:r>
          </w:p>
          <w:p w14:paraId="2E08E76A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Ensure that my team is on task.</w:t>
            </w:r>
          </w:p>
          <w:p w14:paraId="26A2A15B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Alpha and Beta checklists as the game progresses towards completion.</w:t>
            </w:r>
          </w:p>
          <w:p w14:paraId="4814DD5A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intricate test plans using Excel.</w:t>
            </w:r>
          </w:p>
          <w:p w14:paraId="637C8F7F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Participate in weekly conference calls to ensure all concerns and requests regarding Tomb Raider: Underworld: PC are addressed.</w:t>
            </w:r>
          </w:p>
          <w:p w14:paraId="3C99F81E" w14:textId="77777777" w:rsidR="00157DD8" w:rsidRDefault="00157DD8" w:rsidP="00FC4B43">
            <w:pPr>
              <w:pStyle w:val="BodyText3"/>
            </w:pPr>
            <w:r>
              <w:t>Responsibilities as a QA Tech:</w:t>
            </w:r>
          </w:p>
          <w:p w14:paraId="79D06FD6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Find bugs on unfinished game titles and report my findings to the game’s Developers and Programmers.</w:t>
            </w:r>
          </w:p>
          <w:p w14:paraId="4C5F55E2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reviews for titles that are in their earliest stages and give my feedback to the game’s Developers and Programmers.</w:t>
            </w:r>
          </w:p>
          <w:p w14:paraId="006EA3BC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intricate test plans.</w:t>
            </w:r>
          </w:p>
        </w:tc>
      </w:tr>
      <w:tr w:rsidR="00157DD8" w14:paraId="2F0C4400" w14:textId="77777777" w:rsidTr="00FC4B43">
        <w:tc>
          <w:tcPr>
            <w:tcW w:w="9576" w:type="dxa"/>
            <w:gridSpan w:val="2"/>
          </w:tcPr>
          <w:p w14:paraId="2BFF1F5B" w14:textId="77777777" w:rsidR="00157DD8" w:rsidRDefault="00157DD8" w:rsidP="00FC4B43">
            <w:pPr>
              <w:pStyle w:val="BodyText1"/>
              <w:snapToGrid w:val="0"/>
            </w:pPr>
            <w:r>
              <w:lastRenderedPageBreak/>
              <w:t>Eidos Interactive, San Francisco, CA.</w:t>
            </w:r>
          </w:p>
          <w:p w14:paraId="7562A901" w14:textId="77777777" w:rsidR="00157DD8" w:rsidRDefault="00157DD8" w:rsidP="00FC4B43">
            <w:pPr>
              <w:pStyle w:val="BodyText2"/>
              <w:rPr>
                <w:b/>
                <w:i/>
              </w:rPr>
            </w:pPr>
            <w:r>
              <w:rPr>
                <w:b/>
                <w:i/>
              </w:rPr>
              <w:t>12/05-5/06</w:t>
            </w:r>
          </w:p>
          <w:p w14:paraId="64FA83BC" w14:textId="77777777" w:rsidR="00157DD8" w:rsidRDefault="00157DD8" w:rsidP="00FC4B43">
            <w:pPr>
              <w:pStyle w:val="BodyText"/>
            </w:pPr>
            <w:r>
              <w:t>Publishing QA Tech</w:t>
            </w:r>
          </w:p>
          <w:p w14:paraId="799CA8F9" w14:textId="77777777" w:rsidR="00157DD8" w:rsidRDefault="00157DD8" w:rsidP="00FC4B43">
            <w:pPr>
              <w:pStyle w:val="BodyText3"/>
            </w:pPr>
            <w:r>
              <w:t>Achievements:</w:t>
            </w:r>
          </w:p>
          <w:p w14:paraId="0A0B44F5" w14:textId="77777777" w:rsidR="00157DD8" w:rsidRDefault="00157DD8" w:rsidP="00FC4B43">
            <w:pPr>
              <w:numPr>
                <w:ilvl w:val="0"/>
                <w:numId w:val="7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Worked on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JustCause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XBOX/PS2/PC), and Hitman: Blood Money(PS2/XBOX/PC)</w:t>
            </w:r>
          </w:p>
          <w:p w14:paraId="6D611F14" w14:textId="77777777" w:rsidR="00157DD8" w:rsidRDefault="00157DD8" w:rsidP="00FC4B43">
            <w:pPr>
              <w:pStyle w:val="BodyText3"/>
            </w:pPr>
            <w:r>
              <w:t>Responsibilities:</w:t>
            </w:r>
          </w:p>
          <w:p w14:paraId="41F22552" w14:textId="77777777" w:rsidR="00157DD8" w:rsidRDefault="00157DD8" w:rsidP="00FC4B43">
            <w:pPr>
              <w:numPr>
                <w:ilvl w:val="0"/>
                <w:numId w:val="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Find bugs on unfinished game titles and report my findings to the game’s Developers and Programmers.</w:t>
            </w:r>
          </w:p>
          <w:p w14:paraId="018E99BA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reviews for titles that are in their earliest stages and give my feedback to the game’s Developers and Programmers.</w:t>
            </w:r>
          </w:p>
          <w:p w14:paraId="56AC2D5D" w14:textId="77777777" w:rsidR="00157DD8" w:rsidRDefault="00157DD8" w:rsidP="00FC4B43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intricate test plans.</w:t>
            </w:r>
          </w:p>
          <w:p w14:paraId="26553CDA" w14:textId="77777777" w:rsidR="00157DD8" w:rsidRDefault="00157DD8" w:rsidP="00FC4B43">
            <w:pPr>
              <w:numPr>
                <w:ilvl w:val="0"/>
                <w:numId w:val="5"/>
              </w:numPr>
              <w:tabs>
                <w:tab w:val="right" w:pos="8640"/>
              </w:tabs>
              <w:snapToGrid w:val="0"/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 a “play through” tester whose responsibility was to complete the title and verify that the title was free of severe flaws.</w:t>
            </w:r>
          </w:p>
        </w:tc>
      </w:tr>
      <w:tr w:rsidR="00157DD8" w14:paraId="07402082" w14:textId="77777777" w:rsidTr="00FC4B43">
        <w:tc>
          <w:tcPr>
            <w:tcW w:w="9576" w:type="dxa"/>
            <w:gridSpan w:val="2"/>
          </w:tcPr>
          <w:p w14:paraId="04996E73" w14:textId="77777777" w:rsidR="00157DD8" w:rsidRDefault="00157DD8" w:rsidP="00FC4B43">
            <w:pPr>
              <w:pStyle w:val="BodyText1"/>
              <w:snapToGrid w:val="0"/>
            </w:pPr>
            <w:r>
              <w:br/>
            </w:r>
          </w:p>
          <w:p w14:paraId="0D2ED8F8" w14:textId="77777777" w:rsidR="00157DD8" w:rsidRDefault="00157DD8" w:rsidP="00FC4B43">
            <w:pPr>
              <w:pStyle w:val="BodyText1"/>
              <w:snapToGrid w:val="0"/>
            </w:pPr>
            <w:r>
              <w:t>Crystal Dynamics, Menlo Park, CA.</w:t>
            </w:r>
          </w:p>
          <w:p w14:paraId="5946557E" w14:textId="77777777" w:rsidR="00157DD8" w:rsidRDefault="00157DD8" w:rsidP="00FC4B43">
            <w:pPr>
              <w:pStyle w:val="BodyText2"/>
              <w:rPr>
                <w:b/>
                <w:i/>
              </w:rPr>
            </w:pPr>
            <w:r>
              <w:rPr>
                <w:b/>
                <w:i/>
              </w:rPr>
              <w:t>9/02-12/05</w:t>
            </w:r>
          </w:p>
          <w:p w14:paraId="7A4AB3D6" w14:textId="77777777" w:rsidR="00157DD8" w:rsidRDefault="00157DD8" w:rsidP="00FC4B43">
            <w:pPr>
              <w:pStyle w:val="BodyText"/>
            </w:pPr>
            <w:r>
              <w:t>QA Tech</w:t>
            </w:r>
          </w:p>
          <w:p w14:paraId="1EE21C9E" w14:textId="77777777" w:rsidR="00157DD8" w:rsidRDefault="00157DD8" w:rsidP="00FC4B43">
            <w:pPr>
              <w:pStyle w:val="BodyText3"/>
            </w:pPr>
            <w:r>
              <w:t>Achievements:</w:t>
            </w:r>
          </w:p>
          <w:p w14:paraId="6370A73F" w14:textId="77777777" w:rsidR="00157DD8" w:rsidRDefault="00157DD8" w:rsidP="00FC4B43">
            <w:pPr>
              <w:numPr>
                <w:ilvl w:val="0"/>
                <w:numId w:val="7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Won Award for most bugs found in on 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project(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Soul Reaver: Defiance)</w:t>
            </w:r>
          </w:p>
          <w:p w14:paraId="73CD1185" w14:textId="77777777" w:rsidR="00157DD8" w:rsidRDefault="00157DD8" w:rsidP="00FC4B43">
            <w:pPr>
              <w:numPr>
                <w:ilvl w:val="0"/>
                <w:numId w:val="7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Won Award for most bugs found in one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month(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Tomb Raider: Legend)</w:t>
            </w:r>
          </w:p>
          <w:p w14:paraId="1D262244" w14:textId="77777777" w:rsidR="00157DD8" w:rsidRDefault="00157DD8" w:rsidP="00FC4B43">
            <w:pPr>
              <w:numPr>
                <w:ilvl w:val="0"/>
                <w:numId w:val="7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 on the core Tomb Raider: Legend QA team while the title was in its early stages of development.</w:t>
            </w:r>
          </w:p>
          <w:p w14:paraId="5AFD436C" w14:textId="77777777" w:rsidR="00157DD8" w:rsidRDefault="00157DD8" w:rsidP="00FC4B43">
            <w:pPr>
              <w:numPr>
                <w:ilvl w:val="0"/>
                <w:numId w:val="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Got a raise as well as a permanent position due to my performance as a QA tech.</w:t>
            </w:r>
          </w:p>
          <w:p w14:paraId="41107355" w14:textId="77777777" w:rsidR="00157DD8" w:rsidRDefault="00157DD8" w:rsidP="00FC4B43">
            <w:pPr>
              <w:numPr>
                <w:ilvl w:val="0"/>
                <w:numId w:val="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Found and consistently reproduced a very severe/evasive bug just before Tomb Raider: Legend shipped for PS2.</w:t>
            </w:r>
          </w:p>
          <w:p w14:paraId="2F254957" w14:textId="77777777" w:rsidR="00157DD8" w:rsidRDefault="00157DD8" w:rsidP="00FC4B43">
            <w:pPr>
              <w:numPr>
                <w:ilvl w:val="0"/>
                <w:numId w:val="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lastRenderedPageBreak/>
              <w:t>Have a tendency 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find bugs that required great creativity to figure out and reproduce consistently.</w:t>
            </w:r>
          </w:p>
          <w:p w14:paraId="447B50B1" w14:textId="77777777" w:rsidR="00157DD8" w:rsidRDefault="00157DD8" w:rsidP="00FC4B43">
            <w:pPr>
              <w:numPr>
                <w:ilvl w:val="0"/>
                <w:numId w:val="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have worked on a wide variety of game titles which include the following; Legacy of Kain: Soul Reaver 2(PS2/PC), Mad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Dash(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XBOX), Soul Reaver: Defiance(PS2/XBOX/PC), Whiplash(XBOX), 25 to Life(PS2/XBOX/PC), Tomb Raider: Legend(PS2/XBOX/PC/PSP/XBOX 360).</w:t>
            </w:r>
          </w:p>
          <w:p w14:paraId="49D37815" w14:textId="77777777" w:rsidR="00157DD8" w:rsidRDefault="00157DD8" w:rsidP="00FC4B43">
            <w:pPr>
              <w:numPr>
                <w:ilvl w:val="0"/>
                <w:numId w:val="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have worked on a multiplayer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title(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25 to Life) until completion and understand the nuances between single and multiplayer titles.</w:t>
            </w:r>
          </w:p>
          <w:p w14:paraId="50B2990A" w14:textId="77777777" w:rsidR="00157DD8" w:rsidRDefault="00157DD8" w:rsidP="00FC4B43">
            <w:pPr>
              <w:pStyle w:val="BodyText3"/>
            </w:pPr>
            <w:r>
              <w:t>Responsibilities:</w:t>
            </w:r>
          </w:p>
          <w:p w14:paraId="6EA6058C" w14:textId="77777777" w:rsidR="00157DD8" w:rsidRDefault="00157DD8" w:rsidP="00FC4B43">
            <w:pPr>
              <w:numPr>
                <w:ilvl w:val="0"/>
                <w:numId w:val="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Find bugs on unfinished game titles and report my findings to the game’s Developers and Programmers.</w:t>
            </w:r>
          </w:p>
          <w:p w14:paraId="722FC1CB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reviews for titles that are in their earliest stages and give my feedback to the game’s Developers and Programmers.</w:t>
            </w:r>
          </w:p>
          <w:p w14:paraId="2D2A855A" w14:textId="77777777" w:rsidR="00157DD8" w:rsidRDefault="00157DD8" w:rsidP="00FC4B43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intricate test plans.</w:t>
            </w:r>
          </w:p>
          <w:p w14:paraId="534AAA3B" w14:textId="77777777" w:rsidR="00157DD8" w:rsidRDefault="00157DD8" w:rsidP="00FC4B43">
            <w:pPr>
              <w:numPr>
                <w:ilvl w:val="0"/>
                <w:numId w:val="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 a “play through” tester whose responsibility was to complete the title and verify that the title was free of severe flaws.</w:t>
            </w:r>
          </w:p>
          <w:p w14:paraId="72717FC8" w14:textId="77777777" w:rsidR="00157DD8" w:rsidRDefault="00157DD8" w:rsidP="00FC4B43">
            <w:pPr>
              <w:numPr>
                <w:ilvl w:val="0"/>
                <w:numId w:val="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Recorded play through videos for Tomb Raider: Legend PSP.</w:t>
            </w:r>
          </w:p>
        </w:tc>
      </w:tr>
      <w:tr w:rsidR="00157DD8" w14:paraId="665DBABA" w14:textId="77777777" w:rsidTr="00FC4B43">
        <w:tc>
          <w:tcPr>
            <w:tcW w:w="9576" w:type="dxa"/>
            <w:gridSpan w:val="2"/>
          </w:tcPr>
          <w:p w14:paraId="422BD0A7" w14:textId="77777777" w:rsidR="00157DD8" w:rsidRDefault="00157DD8" w:rsidP="00FC4B43">
            <w:pPr>
              <w:pStyle w:val="BodyText1"/>
              <w:snapToGrid w:val="0"/>
              <w:rPr>
                <w:rStyle w:val="BodyText1Char"/>
              </w:rPr>
            </w:pPr>
            <w:r>
              <w:rPr>
                <w:rStyle w:val="BodyText1Char"/>
              </w:rPr>
              <w:lastRenderedPageBreak/>
              <w:t>VERSUS BOOKS</w:t>
            </w:r>
            <w:r>
              <w:t xml:space="preserve">, 1124 Balboa Blvd. Suite C, </w:t>
            </w:r>
            <w:r>
              <w:rPr>
                <w:rStyle w:val="BodyText1Char"/>
              </w:rPr>
              <w:t>Alameda, CA.</w:t>
            </w:r>
          </w:p>
          <w:p w14:paraId="25F05DB4" w14:textId="77777777" w:rsidR="00157DD8" w:rsidRDefault="00157DD8" w:rsidP="00FC4B43">
            <w:pPr>
              <w:pStyle w:val="BodyText2"/>
              <w:rPr>
                <w:b/>
                <w:i/>
              </w:rPr>
            </w:pPr>
            <w:r>
              <w:rPr>
                <w:b/>
                <w:i/>
              </w:rPr>
              <w:t>4/1/99-8/15/99</w:t>
            </w:r>
          </w:p>
          <w:p w14:paraId="11477D5D" w14:textId="77777777" w:rsidR="00157DD8" w:rsidRDefault="00157DD8" w:rsidP="00FC4B43">
            <w:pPr>
              <w:pStyle w:val="BodyText"/>
            </w:pPr>
            <w:r>
              <w:t>Editor</w:t>
            </w:r>
          </w:p>
          <w:p w14:paraId="7EA10A62" w14:textId="77777777" w:rsidR="00157DD8" w:rsidRDefault="00157DD8" w:rsidP="00FC4B43">
            <w:pPr>
              <w:pStyle w:val="BodyText3"/>
            </w:pPr>
            <w:r>
              <w:t>Achievements:</w:t>
            </w:r>
          </w:p>
          <w:p w14:paraId="03185B40" w14:textId="77777777" w:rsidR="00157DD8" w:rsidRDefault="00157DD8" w:rsidP="00FC4B43">
            <w:pPr>
              <w:numPr>
                <w:ilvl w:val="0"/>
                <w:numId w:val="7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Contributed 4,000 words towards the writing of published Tekken Tag Tournament video game strategy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guide(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with a focus on Nina/Anna Williams characters)</w:t>
            </w:r>
          </w:p>
          <w:p w14:paraId="58714D49" w14:textId="77777777" w:rsidR="00157DD8" w:rsidRDefault="00157DD8" w:rsidP="00FC4B43">
            <w:pPr>
              <w:pStyle w:val="BodyText3"/>
            </w:pPr>
            <w:r>
              <w:t>Responsibilities:</w:t>
            </w:r>
          </w:p>
          <w:p w14:paraId="0DAEDBB7" w14:textId="77777777" w:rsidR="00157DD8" w:rsidRDefault="00157DD8" w:rsidP="00FC4B43">
            <w:pPr>
              <w:numPr>
                <w:ilvl w:val="0"/>
                <w:numId w:val="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Took screen shots to help showcase the game’s moves.</w:t>
            </w:r>
          </w:p>
          <w:p w14:paraId="082FBF12" w14:textId="77777777" w:rsidR="00157DD8" w:rsidRDefault="00157DD8" w:rsidP="00FC4B43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Collaborated with the Chief Editor in proof reading and updating the entire strategy guide just before release.</w:t>
            </w:r>
          </w:p>
          <w:p w14:paraId="2AC1C2DF" w14:textId="77777777" w:rsidR="00157DD8" w:rsidRDefault="00157DD8" w:rsidP="00FC4B43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Wrote the entire strategies for Nina and Anna Williams characters.</w:t>
            </w:r>
          </w:p>
        </w:tc>
      </w:tr>
      <w:tr w:rsidR="00157DD8" w14:paraId="60DB980D" w14:textId="77777777" w:rsidTr="00FC4B43">
        <w:tc>
          <w:tcPr>
            <w:tcW w:w="9576" w:type="dxa"/>
            <w:gridSpan w:val="2"/>
          </w:tcPr>
          <w:p w14:paraId="34D169FB" w14:textId="77777777" w:rsidR="00157DD8" w:rsidRDefault="00157DD8" w:rsidP="00FC4B43">
            <w:pPr>
              <w:pStyle w:val="Heading1"/>
              <w:snapToGrid w:val="0"/>
            </w:pPr>
            <w:r>
              <w:t>Education</w:t>
            </w:r>
          </w:p>
        </w:tc>
      </w:tr>
      <w:tr w:rsidR="00157DD8" w14:paraId="6427F4AA" w14:textId="77777777" w:rsidTr="00FC4B43">
        <w:tc>
          <w:tcPr>
            <w:tcW w:w="9576" w:type="dxa"/>
            <w:gridSpan w:val="2"/>
          </w:tcPr>
          <w:p w14:paraId="63650AB4" w14:textId="77777777" w:rsidR="00157DD8" w:rsidRDefault="00157DD8" w:rsidP="00FC4B43">
            <w:pPr>
              <w:pStyle w:val="BodyText1"/>
              <w:snapToGrid w:val="0"/>
              <w:ind w:left="372" w:right="-3"/>
              <w:rPr>
                <w:b/>
              </w:rPr>
            </w:pPr>
            <w:r>
              <w:t xml:space="preserve">Silver Creek High school, San Jose, CA.  </w:t>
            </w:r>
            <w:r>
              <w:rPr>
                <w:b/>
              </w:rPr>
              <w:t>Graduated (3.0 GPA earned)</w:t>
            </w:r>
          </w:p>
          <w:p w14:paraId="36588F61" w14:textId="77777777" w:rsidR="00157DD8" w:rsidRDefault="00157DD8" w:rsidP="00FC4B43">
            <w:pPr>
              <w:pStyle w:val="BodyText1"/>
              <w:rPr>
                <w:b/>
              </w:rPr>
            </w:pPr>
            <w:r>
              <w:t xml:space="preserve">Evergreen Valley College, San Jose, CA.  </w:t>
            </w:r>
            <w:r>
              <w:rPr>
                <w:b/>
              </w:rPr>
              <w:t>80 units completed (3.2 GPA earned)</w:t>
            </w:r>
          </w:p>
          <w:p w14:paraId="7E815CF8" w14:textId="77777777" w:rsidR="00157DD8" w:rsidRDefault="00157DD8" w:rsidP="00FC4B43">
            <w:pPr>
              <w:pStyle w:val="BodyText1"/>
              <w:rPr>
                <w:b/>
              </w:rPr>
            </w:pPr>
            <w:r>
              <w:t>San Jose State University, San Jose, CA.</w:t>
            </w:r>
            <w:r>
              <w:rPr>
                <w:b/>
              </w:rPr>
              <w:t xml:space="preserve">  single semester completed (Environmental Studies major)</w:t>
            </w:r>
          </w:p>
          <w:p w14:paraId="43D8830A" w14:textId="77777777" w:rsidR="00157DD8" w:rsidRDefault="00157DD8" w:rsidP="00FC4B43">
            <w:pPr>
              <w:pStyle w:val="BodyText2"/>
              <w:ind w:left="0"/>
            </w:pPr>
          </w:p>
        </w:tc>
      </w:tr>
      <w:tr w:rsidR="00157DD8" w14:paraId="5C67DAC1" w14:textId="77777777" w:rsidTr="00FC4B43">
        <w:tc>
          <w:tcPr>
            <w:tcW w:w="9576" w:type="dxa"/>
            <w:gridSpan w:val="2"/>
          </w:tcPr>
          <w:p w14:paraId="6BE21C62" w14:textId="77777777" w:rsidR="00157DD8" w:rsidRDefault="00157DD8" w:rsidP="00FC4B43">
            <w:pPr>
              <w:pStyle w:val="Heading1"/>
              <w:snapToGrid w:val="0"/>
            </w:pPr>
            <w:r>
              <w:lastRenderedPageBreak/>
              <w:br/>
            </w:r>
            <w:r>
              <w:br/>
              <w:t>References</w:t>
            </w:r>
            <w:r>
              <w:br/>
            </w:r>
            <w:r>
              <w:br/>
              <w:t xml:space="preserve">Phil Waites: </w:t>
            </w:r>
            <w:r>
              <w:rPr>
                <w:b w:val="0"/>
                <w:sz w:val="24"/>
                <w:szCs w:val="24"/>
              </w:rPr>
              <w:t xml:space="preserve">My test </w:t>
            </w:r>
            <w:r w:rsidRPr="003260CB">
              <w:rPr>
                <w:b w:val="0"/>
                <w:sz w:val="24"/>
                <w:szCs w:val="24"/>
              </w:rPr>
              <w:t xml:space="preserve">manager at </w:t>
            </w:r>
            <w:r>
              <w:rPr>
                <w:b w:val="0"/>
                <w:sz w:val="24"/>
                <w:szCs w:val="24"/>
              </w:rPr>
              <w:t>Electronic Arts (Maxis)</w:t>
            </w:r>
            <w:r w:rsidRPr="003260CB">
              <w:rPr>
                <w:sz w:val="24"/>
                <w:szCs w:val="24"/>
              </w:rPr>
              <w:t xml:space="preserve">  </w:t>
            </w:r>
            <w:r w:rsidRPr="003260CB">
              <w:rPr>
                <w:sz w:val="24"/>
                <w:szCs w:val="24"/>
                <w:u w:val="single"/>
              </w:rPr>
              <w:t xml:space="preserve">PHONE:  </w:t>
            </w:r>
            <w:r w:rsidRPr="00FD573F">
              <w:rPr>
                <w:sz w:val="24"/>
                <w:szCs w:val="24"/>
                <w:u w:val="single"/>
              </w:rPr>
              <w:t>650 628 9275</w:t>
            </w:r>
            <w:r>
              <w:br/>
            </w:r>
            <w:r>
              <w:br/>
              <w:t xml:space="preserve">Kevin Lee: </w:t>
            </w:r>
            <w:r>
              <w:rPr>
                <w:b w:val="0"/>
                <w:sz w:val="24"/>
                <w:szCs w:val="24"/>
              </w:rPr>
              <w:t xml:space="preserve">My test </w:t>
            </w:r>
            <w:r w:rsidRPr="003260CB">
              <w:rPr>
                <w:b w:val="0"/>
                <w:sz w:val="24"/>
                <w:szCs w:val="24"/>
              </w:rPr>
              <w:t xml:space="preserve">manager at </w:t>
            </w:r>
            <w:r>
              <w:rPr>
                <w:b w:val="0"/>
                <w:sz w:val="24"/>
                <w:szCs w:val="24"/>
              </w:rPr>
              <w:t>Electronic Arts (Maxis)</w:t>
            </w:r>
            <w:r w:rsidRPr="003260CB">
              <w:rPr>
                <w:sz w:val="24"/>
                <w:szCs w:val="24"/>
              </w:rPr>
              <w:t xml:space="preserve">  </w:t>
            </w:r>
            <w:r w:rsidRPr="003260CB">
              <w:rPr>
                <w:sz w:val="24"/>
                <w:szCs w:val="24"/>
                <w:u w:val="single"/>
              </w:rPr>
              <w:t>PHONE:  650-</w:t>
            </w:r>
            <w:r>
              <w:rPr>
                <w:sz w:val="24"/>
                <w:szCs w:val="24"/>
                <w:u w:val="single"/>
              </w:rPr>
              <w:t>628</w:t>
            </w:r>
            <w:r w:rsidRPr="003260CB">
              <w:rPr>
                <w:sz w:val="24"/>
                <w:szCs w:val="24"/>
                <w:u w:val="single"/>
              </w:rPr>
              <w:t>-</w:t>
            </w:r>
            <w:r>
              <w:rPr>
                <w:sz w:val="24"/>
                <w:szCs w:val="24"/>
                <w:u w:val="single"/>
              </w:rPr>
              <w:t>2</w:t>
            </w:r>
            <w:r w:rsidRPr="003260CB">
              <w:rPr>
                <w:sz w:val="24"/>
                <w:szCs w:val="24"/>
                <w:u w:val="single"/>
              </w:rPr>
              <w:t>8</w:t>
            </w:r>
            <w:r>
              <w:rPr>
                <w:sz w:val="24"/>
                <w:szCs w:val="24"/>
                <w:u w:val="single"/>
              </w:rPr>
              <w:t>30</w:t>
            </w:r>
            <w:r>
              <w:br/>
            </w:r>
            <w:r>
              <w:br/>
            </w:r>
            <w:r w:rsidRPr="003260CB">
              <w:rPr>
                <w:szCs w:val="28"/>
              </w:rPr>
              <w:t xml:space="preserve">William </w:t>
            </w:r>
            <w:proofErr w:type="spellStart"/>
            <w:r w:rsidRPr="003260CB">
              <w:rPr>
                <w:szCs w:val="28"/>
              </w:rPr>
              <w:t>Rompf</w:t>
            </w:r>
            <w:proofErr w:type="spellEnd"/>
            <w:r w:rsidRPr="003260CB">
              <w:rPr>
                <w:szCs w:val="28"/>
              </w:rPr>
              <w:t xml:space="preserve">:  </w:t>
            </w:r>
            <w:r>
              <w:rPr>
                <w:b w:val="0"/>
                <w:sz w:val="24"/>
                <w:szCs w:val="24"/>
              </w:rPr>
              <w:t xml:space="preserve">My test </w:t>
            </w:r>
            <w:r w:rsidRPr="003260CB">
              <w:rPr>
                <w:b w:val="0"/>
                <w:sz w:val="24"/>
                <w:szCs w:val="24"/>
              </w:rPr>
              <w:t>manager at Capcom</w:t>
            </w:r>
            <w:r w:rsidRPr="003260CB">
              <w:rPr>
                <w:sz w:val="24"/>
                <w:szCs w:val="24"/>
              </w:rPr>
              <w:t xml:space="preserve">  </w:t>
            </w:r>
            <w:r w:rsidRPr="003260CB">
              <w:rPr>
                <w:sz w:val="24"/>
                <w:szCs w:val="24"/>
                <w:u w:val="single"/>
              </w:rPr>
              <w:t>PHONE:  650-350-6548</w:t>
            </w:r>
            <w:r w:rsidRPr="003260CB">
              <w:br/>
            </w:r>
            <w:r>
              <w:br/>
            </w:r>
            <w:proofErr w:type="spellStart"/>
            <w:r>
              <w:t>Ryojiro</w:t>
            </w:r>
            <w:proofErr w:type="spellEnd"/>
            <w:r>
              <w:t xml:space="preserve"> Sato:  </w:t>
            </w:r>
            <w:r w:rsidRPr="003260CB">
              <w:rPr>
                <w:b w:val="0"/>
                <w:sz w:val="24"/>
                <w:szCs w:val="24"/>
              </w:rPr>
              <w:t>My manager when performing Progress Management duties</w:t>
            </w:r>
            <w:r>
              <w:rPr>
                <w:b w:val="0"/>
                <w:sz w:val="24"/>
                <w:szCs w:val="24"/>
              </w:rPr>
              <w:t xml:space="preserve">  </w:t>
            </w:r>
            <w:r w:rsidRPr="003260CB">
              <w:rPr>
                <w:sz w:val="24"/>
                <w:szCs w:val="24"/>
                <w:u w:val="single"/>
              </w:rPr>
              <w:t>PHONE:  650-483-9490</w:t>
            </w:r>
            <w:r>
              <w:br/>
            </w:r>
            <w:r>
              <w:br/>
            </w:r>
            <w:proofErr w:type="spellStart"/>
            <w:r>
              <w:t>Shamis</w:t>
            </w:r>
            <w:proofErr w:type="spellEnd"/>
            <w:r>
              <w:t xml:space="preserve"> </w:t>
            </w:r>
            <w:proofErr w:type="spellStart"/>
            <w:r>
              <w:t>Kabil</w:t>
            </w:r>
            <w:proofErr w:type="spellEnd"/>
            <w:r>
              <w:t xml:space="preserve">:  </w:t>
            </w:r>
            <w:r w:rsidRPr="003260CB">
              <w:rPr>
                <w:b w:val="0"/>
                <w:sz w:val="24"/>
                <w:szCs w:val="24"/>
              </w:rPr>
              <w:t xml:space="preserve">QA lead at Capcom that worked with me on various titles </w:t>
            </w:r>
            <w:r w:rsidRPr="003260CB">
              <w:rPr>
                <w:sz w:val="24"/>
                <w:szCs w:val="24"/>
                <w:u w:val="single"/>
              </w:rPr>
              <w:t>PHONE:  916-600-8130</w:t>
            </w:r>
            <w:r>
              <w:rPr>
                <w:sz w:val="24"/>
                <w:szCs w:val="24"/>
                <w:u w:val="single"/>
              </w:rPr>
              <w:br/>
            </w:r>
            <w:r>
              <w:rPr>
                <w:sz w:val="24"/>
                <w:szCs w:val="24"/>
                <w:u w:val="single"/>
              </w:rPr>
              <w:br/>
            </w:r>
            <w:r>
              <w:br/>
            </w:r>
            <w:r w:rsidRPr="004F166E">
              <w:rPr>
                <w:szCs w:val="28"/>
              </w:rPr>
              <w:t>Chris Bruno</w:t>
            </w:r>
            <w:r w:rsidRPr="004F166E">
              <w:rPr>
                <w:sz w:val="24"/>
                <w:szCs w:val="24"/>
              </w:rPr>
              <w:t xml:space="preserve">:  </w:t>
            </w:r>
            <w:r w:rsidRPr="004F166E">
              <w:rPr>
                <w:b w:val="0"/>
                <w:sz w:val="24"/>
                <w:szCs w:val="24"/>
              </w:rPr>
              <w:t>My test manager at Crystal Dynamics</w:t>
            </w:r>
            <w:r w:rsidRPr="004F166E">
              <w:rPr>
                <w:sz w:val="24"/>
                <w:szCs w:val="24"/>
              </w:rPr>
              <w:t xml:space="preserve">  </w:t>
            </w:r>
            <w:r w:rsidRPr="004F166E">
              <w:rPr>
                <w:sz w:val="24"/>
                <w:szCs w:val="24"/>
                <w:u w:val="single"/>
              </w:rPr>
              <w:t>PHONE:  650-473-3400</w:t>
            </w:r>
            <w:r>
              <w:rPr>
                <w:b w:val="0"/>
                <w:sz w:val="24"/>
                <w:szCs w:val="24"/>
                <w:u w:val="single"/>
              </w:rPr>
              <w:br/>
            </w:r>
            <w:r>
              <w:rPr>
                <w:b w:val="0"/>
                <w:sz w:val="24"/>
                <w:szCs w:val="24"/>
                <w:u w:val="single"/>
              </w:rPr>
              <w:br/>
            </w:r>
            <w:r w:rsidRPr="004F166E">
              <w:rPr>
                <w:szCs w:val="28"/>
              </w:rPr>
              <w:t>Benny Ventura</w:t>
            </w:r>
            <w:r w:rsidRPr="004F166E">
              <w:rPr>
                <w:sz w:val="24"/>
                <w:szCs w:val="24"/>
              </w:rPr>
              <w:t xml:space="preserve">:  </w:t>
            </w:r>
            <w:r w:rsidRPr="004F166E">
              <w:rPr>
                <w:b w:val="0"/>
                <w:sz w:val="24"/>
                <w:szCs w:val="24"/>
              </w:rPr>
              <w:t>QA lead who worked with me on Soul Reaver 2, Blood Omen 2, Mad Dash, Soul Reaver: Defiance, and Tomb Raider: Legend</w:t>
            </w:r>
            <w:r w:rsidRPr="004F166E">
              <w:rPr>
                <w:sz w:val="24"/>
                <w:szCs w:val="24"/>
              </w:rPr>
              <w:t xml:space="preserve">  </w:t>
            </w:r>
            <w:r w:rsidRPr="004F166E">
              <w:rPr>
                <w:sz w:val="24"/>
                <w:szCs w:val="24"/>
                <w:u w:val="single"/>
              </w:rPr>
              <w:t>PHONE:  650-473-3400</w:t>
            </w:r>
            <w:r>
              <w:br/>
            </w:r>
          </w:p>
        </w:tc>
      </w:tr>
    </w:tbl>
    <w:p w14:paraId="17400165" w14:textId="77777777" w:rsidR="00E13F83" w:rsidRDefault="00222B9C"/>
    <w:sectPr w:rsidR="00E1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1C483F9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D8"/>
    <w:rsid w:val="00157DD8"/>
    <w:rsid w:val="00177281"/>
    <w:rsid w:val="00222B9C"/>
    <w:rsid w:val="007C5CE5"/>
    <w:rsid w:val="009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1289"/>
  <w15:chartTrackingRefBased/>
  <w15:docId w15:val="{D40CE163-860D-4647-A9BE-28B18233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DD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57DD8"/>
    <w:pPr>
      <w:keepNext/>
      <w:numPr>
        <w:numId w:val="1"/>
      </w:numPr>
      <w:spacing w:before="240"/>
      <w:outlineLvl w:val="0"/>
    </w:pPr>
    <w:rPr>
      <w:rFonts w:ascii="Arial" w:hAnsi="Arial" w:cs="Arial"/>
      <w:b/>
      <w:bCs/>
      <w:kern w:val="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7DD8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character" w:customStyle="1" w:styleId="CharChar">
    <w:name w:val="Char Char"/>
    <w:basedOn w:val="DefaultParagraphFont"/>
    <w:rsid w:val="00157DD8"/>
    <w:rPr>
      <w:rFonts w:ascii="Arial" w:hAnsi="Arial" w:cs="Arial"/>
      <w:b/>
      <w:i/>
      <w:color w:val="333399"/>
      <w:sz w:val="32"/>
      <w:szCs w:val="32"/>
      <w:lang w:val="en-US" w:eastAsia="ar-SA" w:bidi="ar-SA"/>
    </w:rPr>
  </w:style>
  <w:style w:type="character" w:customStyle="1" w:styleId="ContactInfoChar">
    <w:name w:val="Contact Info Char"/>
    <w:basedOn w:val="DefaultParagraphFont"/>
    <w:rsid w:val="00157DD8"/>
    <w:rPr>
      <w:rFonts w:ascii="Arial" w:hAnsi="Arial"/>
      <w:i/>
      <w:sz w:val="22"/>
      <w:szCs w:val="22"/>
      <w:lang w:val="en-US" w:eastAsia="ar-SA" w:bidi="ar-SA"/>
    </w:rPr>
  </w:style>
  <w:style w:type="character" w:customStyle="1" w:styleId="BodyText1Char">
    <w:name w:val="Body Text 1 Char"/>
    <w:basedOn w:val="DefaultParagraphFont"/>
    <w:rsid w:val="00157DD8"/>
    <w:rPr>
      <w:rFonts w:ascii="Arial" w:hAnsi="Arial"/>
      <w:sz w:val="22"/>
      <w:lang w:val="en-US" w:eastAsia="ar-SA" w:bidi="ar-SA"/>
    </w:rPr>
  </w:style>
  <w:style w:type="paragraph" w:styleId="BodyText">
    <w:name w:val="Body Text"/>
    <w:basedOn w:val="Normal"/>
    <w:next w:val="BodyText2"/>
    <w:link w:val="BodyTextChar"/>
    <w:rsid w:val="00157DD8"/>
    <w:pPr>
      <w:ind w:left="360"/>
    </w:pPr>
    <w:rPr>
      <w:rFonts w:ascii="Arial" w:hAnsi="Arial"/>
      <w:b/>
      <w:sz w:val="22"/>
    </w:rPr>
  </w:style>
  <w:style w:type="character" w:customStyle="1" w:styleId="BodyTextChar">
    <w:name w:val="Body Text Char"/>
    <w:basedOn w:val="DefaultParagraphFont"/>
    <w:link w:val="BodyText"/>
    <w:rsid w:val="00157DD8"/>
    <w:rPr>
      <w:rFonts w:ascii="Arial" w:eastAsia="Times New Roman" w:hAnsi="Arial" w:cs="Times New Roman"/>
      <w:b/>
      <w:szCs w:val="24"/>
      <w:lang w:eastAsia="ar-SA"/>
    </w:rPr>
  </w:style>
  <w:style w:type="paragraph" w:customStyle="1" w:styleId="BodyText1">
    <w:name w:val="Body Text 1"/>
    <w:rsid w:val="00157DD8"/>
    <w:pPr>
      <w:suppressAutoHyphens/>
      <w:spacing w:before="240" w:after="0" w:line="240" w:lineRule="auto"/>
      <w:ind w:left="360"/>
    </w:pPr>
    <w:rPr>
      <w:rFonts w:ascii="Arial" w:eastAsia="Arial" w:hAnsi="Arial" w:cs="Times New Roman"/>
      <w:szCs w:val="20"/>
      <w:lang w:eastAsia="ar-SA"/>
    </w:rPr>
  </w:style>
  <w:style w:type="paragraph" w:styleId="BodyText2">
    <w:name w:val="Body Text 2"/>
    <w:basedOn w:val="BodyText1"/>
    <w:next w:val="BodyText"/>
    <w:link w:val="BodyText2Char"/>
    <w:rsid w:val="00157DD8"/>
    <w:pPr>
      <w:spacing w:before="0"/>
    </w:pPr>
  </w:style>
  <w:style w:type="character" w:customStyle="1" w:styleId="BodyText2Char">
    <w:name w:val="Body Text 2 Char"/>
    <w:basedOn w:val="DefaultParagraphFont"/>
    <w:link w:val="BodyText2"/>
    <w:rsid w:val="00157DD8"/>
    <w:rPr>
      <w:rFonts w:ascii="Arial" w:eastAsia="Arial" w:hAnsi="Arial" w:cs="Times New Roman"/>
      <w:szCs w:val="20"/>
      <w:lang w:eastAsia="ar-SA"/>
    </w:rPr>
  </w:style>
  <w:style w:type="paragraph" w:customStyle="1" w:styleId="ContactInfo">
    <w:name w:val="Contact Info"/>
    <w:rsid w:val="00157DD8"/>
    <w:pPr>
      <w:pBdr>
        <w:top w:val="single" w:sz="4" w:space="1" w:color="000000"/>
      </w:pBdr>
      <w:suppressAutoHyphens/>
      <w:spacing w:after="0" w:line="240" w:lineRule="auto"/>
    </w:pPr>
    <w:rPr>
      <w:rFonts w:ascii="Arial" w:eastAsia="Arial" w:hAnsi="Arial" w:cs="Times New Roman"/>
      <w:i/>
      <w:lang w:eastAsia="ar-SA"/>
    </w:rPr>
  </w:style>
  <w:style w:type="paragraph" w:styleId="BodyText3">
    <w:name w:val="Body Text 3"/>
    <w:basedOn w:val="Normal"/>
    <w:link w:val="BodyText3Char"/>
    <w:rsid w:val="00157DD8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character" w:customStyle="1" w:styleId="BodyText3Char">
    <w:name w:val="Body Text 3 Char"/>
    <w:basedOn w:val="DefaultParagraphFont"/>
    <w:link w:val="BodyText3"/>
    <w:rsid w:val="00157DD8"/>
    <w:rPr>
      <w:rFonts w:ascii="Arial" w:eastAsia="Times New Roman" w:hAnsi="Arial" w:cs="Arial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Greer, Joseph - Contractor</dc:creator>
  <cp:keywords/>
  <dc:description/>
  <cp:lastModifiedBy>Prado, Erica</cp:lastModifiedBy>
  <cp:revision>2</cp:revision>
  <dcterms:created xsi:type="dcterms:W3CDTF">2021-03-25T17:13:00Z</dcterms:created>
  <dcterms:modified xsi:type="dcterms:W3CDTF">2021-03-25T17:13:00Z</dcterms:modified>
</cp:coreProperties>
</file>